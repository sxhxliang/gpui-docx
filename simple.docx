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80129E">
      <w:pPr>
        <w:pStyle w:val="2"/>
        <w:spacing w:before="480" w:after="0"/>
        <w:ind w:left="0" w:firstLine="0"/>
      </w:pPr>
      <w:r>
        <w:t>These are a few of my favorite things:</w:t>
      </w:r>
    </w:p>
    <w:p w14:paraId="43A41457">
      <w:r>
        <w:t>•</w:t>
      </w:r>
      <w:r>
        <w:rPr>
          <w:rFonts w:eastAsia="Cambria" w:cs="Cambria"/>
        </w:rPr>
        <w:t xml:space="preserve"> </w:t>
      </w:r>
      <w:r>
        <w:t>Parrots</w:t>
      </w:r>
    </w:p>
    <w:p w14:paraId="30EC768F">
      <w:r>
        <w:t>•</w:t>
      </w:r>
      <w:r>
        <w:rPr>
          <w:rFonts w:eastAsia="Cambria" w:cs="Cambria"/>
        </w:rPr>
        <w:t xml:space="preserve"> </w:t>
      </w:r>
      <w:r>
        <w:rPr>
          <w:rFonts w:hint="eastAsia" w:eastAsia="Cambria" w:cs="Cambria"/>
        </w:rPr>
        <w:t>After completely rewriting Zed's UI on top of the new framework, we've spent the last 2-3 weeks using revamped version of Zed as our daily driver. Now you can try it out as well. Most of the benefits of this preview release are internal, and will be revealed over time. We have however added one popular feature request: The ability to customize and scale the UI font</w:t>
      </w:r>
      <w:bookmarkStart w:id="0" w:name="_GoBack"/>
      <w:bookmarkEnd w:id="0"/>
    </w:p>
    <w:p w14:paraId="7A9E9D71">
      <w:pPr>
        <w:pStyle w:val="60"/>
        <w:ind w:left="0" w:firstLine="0"/>
      </w:pPr>
      <w:r>
        <w:t>Hockey</w:t>
      </w:r>
    </w:p>
    <w:p w14:paraId="43A7B25F">
      <w:pPr>
        <w:pStyle w:val="60"/>
        <w:ind w:left="0" w:firstLine="0"/>
      </w:pPr>
    </w:p>
    <w:p w14:paraId="2B605288">
      <w:r>
        <w:t>Analysis</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14:paraId="588D4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4" w:type="dxa"/>
            <w:noWrap w:val="0"/>
            <w:vAlign w:val="top"/>
          </w:tcPr>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
              <w:gridCol w:w="994"/>
            </w:tblGrid>
            <w:tr w14:paraId="3C8A8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9" w:type="dxa"/>
                  <w:noWrap w:val="0"/>
                  <w:vAlign w:val="top"/>
                </w:tcPr>
                <w:p w14:paraId="022CA7DB">
                  <w:pPr>
                    <w:jc w:val="both"/>
                    <w:rPr>
                      <w:rFonts w:hint="eastAsia" w:eastAsia="MS Mincho"/>
                      <w:vertAlign w:val="baseline"/>
                      <w:lang w:val="en-US" w:eastAsia="zh-CN"/>
                    </w:rPr>
                  </w:pPr>
                  <w:r>
                    <w:rPr>
                      <w:rFonts w:hint="eastAsia"/>
                      <w:vertAlign w:val="baseline"/>
                      <w:lang w:val="en-US" w:eastAsia="zh-CN"/>
                    </w:rPr>
                    <w:t>去</w:t>
                  </w:r>
                </w:p>
              </w:tc>
              <w:tc>
                <w:tcPr>
                  <w:tcW w:w="999" w:type="dxa"/>
                  <w:noWrap w:val="0"/>
                  <w:vAlign w:val="top"/>
                </w:tcPr>
                <w:p w14:paraId="520FC433">
                  <w:pPr>
                    <w:jc w:val="both"/>
                    <w:rPr>
                      <w:rFonts w:hint="eastAsia" w:eastAsia="MS Mincho"/>
                      <w:vertAlign w:val="baseline"/>
                      <w:lang w:val="en-US" w:eastAsia="zh-CN"/>
                    </w:rPr>
                  </w:pPr>
                  <w:r>
                    <w:rPr>
                      <w:rFonts w:hint="eastAsia"/>
                      <w:vertAlign w:val="baseline"/>
                      <w:lang w:val="en-US" w:eastAsia="zh-CN"/>
                    </w:rPr>
                    <w:t>去</w:t>
                  </w:r>
                </w:p>
              </w:tc>
            </w:tr>
            <w:tr w14:paraId="47D59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noWrap w:val="0"/>
                  <w:vAlign w:val="top"/>
                </w:tcPr>
                <w:p w14:paraId="6351257C">
                  <w:pPr>
                    <w:jc w:val="both"/>
                    <w:rPr>
                      <w:rFonts w:hint="eastAsia" w:eastAsia="MS Mincho"/>
                      <w:vertAlign w:val="baseline"/>
                      <w:lang w:val="en-US" w:eastAsia="zh-CN"/>
                    </w:rPr>
                  </w:pPr>
                  <w:r>
                    <w:rPr>
                      <w:rFonts w:hint="eastAsia"/>
                      <w:vertAlign w:val="baseline"/>
                      <w:lang w:val="en-US" w:eastAsia="zh-CN"/>
                    </w:rPr>
                    <w:t>上</w:t>
                  </w:r>
                </w:p>
              </w:tc>
              <w:tc>
                <w:tcPr>
                  <w:tcW w:w="999" w:type="dxa"/>
                  <w:noWrap w:val="0"/>
                  <w:vAlign w:val="top"/>
                </w:tcPr>
                <w:p w14:paraId="48DD24FC">
                  <w:pPr>
                    <w:jc w:val="both"/>
                    <w:rPr>
                      <w:rFonts w:hint="eastAsia" w:eastAsia="MS Mincho"/>
                      <w:vertAlign w:val="baseline"/>
                      <w:lang w:val="en-US" w:eastAsia="zh-CN"/>
                    </w:rPr>
                  </w:pPr>
                  <w:r>
                    <w:rPr>
                      <w:rFonts w:hint="eastAsia"/>
                      <w:vertAlign w:val="baseline"/>
                      <w:lang w:val="en-US" w:eastAsia="zh-CN"/>
                    </w:rPr>
                    <w:t>上</w:t>
                  </w:r>
                </w:p>
              </w:tc>
            </w:tr>
          </w:tbl>
          <w:p w14:paraId="4416C090">
            <w:pPr>
              <w:jc w:val="both"/>
              <w:rPr>
                <w:vertAlign w:val="baseline"/>
              </w:rPr>
            </w:pPr>
          </w:p>
        </w:tc>
        <w:tc>
          <w:tcPr>
            <w:tcW w:w="2214" w:type="dxa"/>
            <w:noWrap w:val="0"/>
            <w:vAlign w:val="top"/>
          </w:tcPr>
          <w:p w14:paraId="08A37784">
            <w:pPr>
              <w:jc w:val="both"/>
              <w:rPr>
                <w:rFonts w:hint="eastAsia" w:eastAsia="MS Mincho"/>
                <w:vertAlign w:val="baseline"/>
                <w:lang w:val="en-US" w:eastAsia="zh-CN"/>
              </w:rPr>
            </w:pPr>
            <w:r>
              <w:rPr>
                <w:rFonts w:hint="eastAsia"/>
                <w:vertAlign w:val="baseline"/>
                <w:lang w:val="en-US" w:eastAsia="zh-CN"/>
              </w:rPr>
              <w:t>2</w:t>
            </w:r>
          </w:p>
        </w:tc>
        <w:tc>
          <w:tcPr>
            <w:tcW w:w="2214" w:type="dxa"/>
            <w:noWrap w:val="0"/>
            <w:vAlign w:val="top"/>
          </w:tcPr>
          <w:p w14:paraId="2F01C8CA">
            <w:pPr>
              <w:jc w:val="both"/>
              <w:rPr>
                <w:rFonts w:hint="eastAsia" w:eastAsia="MS Mincho"/>
                <w:vertAlign w:val="baseline"/>
                <w:lang w:val="en-US" w:eastAsia="zh-CN"/>
              </w:rPr>
            </w:pPr>
            <w:r>
              <w:rPr>
                <w:rFonts w:hint="eastAsia"/>
                <w:vertAlign w:val="baseline"/>
                <w:lang w:val="en-US" w:eastAsia="zh-CN"/>
              </w:rPr>
              <w:t>1</w:t>
            </w:r>
          </w:p>
        </w:tc>
        <w:tc>
          <w:tcPr>
            <w:tcW w:w="2214" w:type="dxa"/>
            <w:noWrap w:val="0"/>
            <w:vAlign w:val="top"/>
          </w:tcPr>
          <w:p w14:paraId="50BBBA4A">
            <w:pPr>
              <w:jc w:val="both"/>
              <w:rPr>
                <w:vertAlign w:val="baseline"/>
              </w:rPr>
            </w:pPr>
          </w:p>
        </w:tc>
      </w:tr>
      <w:tr w14:paraId="7DAC6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noWrap w:val="0"/>
            <w:vAlign w:val="top"/>
          </w:tcPr>
          <w:p w14:paraId="5DBA5731">
            <w:pPr>
              <w:jc w:val="both"/>
              <w:rPr>
                <w:rFonts w:hint="eastAsia" w:eastAsia="MS Mincho"/>
                <w:vertAlign w:val="baseline"/>
                <w:lang w:val="en-US" w:eastAsia="zh-CN"/>
              </w:rPr>
            </w:pPr>
            <w:r>
              <w:rPr>
                <w:rFonts w:hint="eastAsia"/>
                <w:vertAlign w:val="baseline"/>
                <w:lang w:val="en-US" w:eastAsia="zh-CN"/>
              </w:rPr>
              <w:t>2</w:t>
            </w:r>
          </w:p>
        </w:tc>
        <w:tc>
          <w:tcPr>
            <w:tcW w:w="2214" w:type="dxa"/>
            <w:noWrap w:val="0"/>
            <w:vAlign w:val="top"/>
          </w:tcPr>
          <w:p w14:paraId="05EA9FEA">
            <w:pPr>
              <w:jc w:val="both"/>
              <w:rPr>
                <w:rFonts w:hint="eastAsia" w:eastAsia="MS Mincho"/>
                <w:vertAlign w:val="baseline"/>
                <w:lang w:val="en-US" w:eastAsia="zh-CN"/>
              </w:rPr>
            </w:pPr>
            <w:r>
              <w:rPr>
                <w:rFonts w:hint="eastAsia"/>
                <w:vertAlign w:val="baseline"/>
                <w:lang w:val="en-US" w:eastAsia="zh-CN"/>
              </w:rPr>
              <w:t>1</w:t>
            </w:r>
          </w:p>
        </w:tc>
        <w:tc>
          <w:tcPr>
            <w:tcW w:w="2214" w:type="dxa"/>
            <w:noWrap w:val="0"/>
            <w:vAlign w:val="top"/>
          </w:tcPr>
          <w:p w14:paraId="5F9BAD54">
            <w:pPr>
              <w:jc w:val="both"/>
              <w:rPr>
                <w:rFonts w:hint="eastAsia" w:eastAsia="MS Mincho"/>
                <w:vertAlign w:val="baseline"/>
                <w:lang w:val="en-US" w:eastAsia="zh-CN"/>
              </w:rPr>
            </w:pPr>
            <w:r>
              <w:rPr>
                <w:rFonts w:hint="eastAsia"/>
                <w:vertAlign w:val="baseline"/>
                <w:lang w:val="en-US" w:eastAsia="zh-CN"/>
              </w:rPr>
              <w:t>2</w:t>
            </w:r>
          </w:p>
        </w:tc>
        <w:tc>
          <w:tcPr>
            <w:tcW w:w="2214" w:type="dxa"/>
            <w:noWrap w:val="0"/>
            <w:vAlign w:val="top"/>
          </w:tcPr>
          <w:p w14:paraId="6D5529E3">
            <w:pPr>
              <w:jc w:val="both"/>
              <w:rPr>
                <w:vertAlign w:val="baseline"/>
              </w:rPr>
            </w:pPr>
          </w:p>
        </w:tc>
      </w:tr>
      <w:tr w14:paraId="4050D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noWrap w:val="0"/>
            <w:vAlign w:val="top"/>
          </w:tcPr>
          <w:p w14:paraId="527E6243">
            <w:pPr>
              <w:jc w:val="both"/>
              <w:rPr>
                <w:rFonts w:hint="eastAsia" w:eastAsia="MS Mincho"/>
                <w:vertAlign w:val="baseline"/>
                <w:lang w:val="en-US" w:eastAsia="zh-CN"/>
              </w:rPr>
            </w:pPr>
            <w:r>
              <w:rPr>
                <w:rFonts w:hint="eastAsia"/>
                <w:vertAlign w:val="baseline"/>
                <w:lang w:val="en-US" w:eastAsia="zh-CN"/>
              </w:rPr>
              <w:t>但是</w:t>
            </w:r>
          </w:p>
        </w:tc>
        <w:tc>
          <w:tcPr>
            <w:tcW w:w="2214" w:type="dxa"/>
            <w:noWrap w:val="0"/>
            <w:vAlign w:val="top"/>
          </w:tcPr>
          <w:p w14:paraId="01011593">
            <w:pPr>
              <w:jc w:val="both"/>
              <w:rPr>
                <w:rFonts w:hint="eastAsia" w:eastAsia="MS Mincho"/>
                <w:vertAlign w:val="baseline"/>
                <w:lang w:val="en-US" w:eastAsia="zh-CN"/>
              </w:rPr>
            </w:pPr>
            <w:r>
              <w:rPr>
                <w:rFonts w:hint="eastAsia"/>
                <w:vertAlign w:val="baseline"/>
                <w:lang w:val="en-US" w:eastAsia="zh-CN"/>
              </w:rPr>
              <w:t>的方式对方的</w:t>
            </w:r>
          </w:p>
        </w:tc>
        <w:tc>
          <w:tcPr>
            <w:tcW w:w="2214" w:type="dxa"/>
            <w:noWrap w:val="0"/>
            <w:vAlign w:val="top"/>
          </w:tcPr>
          <w:p w14:paraId="66E705E9">
            <w:pPr>
              <w:jc w:val="both"/>
              <w:rPr>
                <w:vertAlign w:val="baseline"/>
              </w:rPr>
            </w:pPr>
          </w:p>
        </w:tc>
        <w:tc>
          <w:tcPr>
            <w:tcW w:w="2214" w:type="dxa"/>
            <w:noWrap w:val="0"/>
            <w:vAlign w:val="top"/>
          </w:tcPr>
          <w:p w14:paraId="400A97CF">
            <w:pPr>
              <w:jc w:val="both"/>
              <w:rPr>
                <w:vertAlign w:val="baseline"/>
              </w:rPr>
            </w:pPr>
          </w:p>
        </w:tc>
      </w:tr>
      <w:tr w14:paraId="5B58F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noWrap w:val="0"/>
            <w:vAlign w:val="top"/>
          </w:tcPr>
          <w:p w14:paraId="1F5B122B">
            <w:pPr>
              <w:jc w:val="both"/>
              <w:rPr>
                <w:vertAlign w:val="baseline"/>
              </w:rPr>
            </w:pPr>
          </w:p>
        </w:tc>
        <w:tc>
          <w:tcPr>
            <w:tcW w:w="2214" w:type="dxa"/>
            <w:noWrap w:val="0"/>
            <w:vAlign w:val="top"/>
          </w:tcPr>
          <w:p w14:paraId="3327BB6A">
            <w:pPr>
              <w:jc w:val="both"/>
              <w:rPr>
                <w:vertAlign w:val="baseline"/>
              </w:rPr>
            </w:pPr>
          </w:p>
        </w:tc>
        <w:tc>
          <w:tcPr>
            <w:tcW w:w="2214" w:type="dxa"/>
            <w:noWrap w:val="0"/>
            <w:vAlign w:val="top"/>
          </w:tcPr>
          <w:p w14:paraId="44EB6718">
            <w:pPr>
              <w:jc w:val="both"/>
              <w:rPr>
                <w:vertAlign w:val="baseline"/>
              </w:rPr>
            </w:pPr>
          </w:p>
        </w:tc>
        <w:tc>
          <w:tcPr>
            <w:tcW w:w="2214" w:type="dxa"/>
            <w:noWrap w:val="0"/>
            <w:vAlign w:val="top"/>
          </w:tcPr>
          <w:p w14:paraId="5BB09F58">
            <w:pPr>
              <w:jc w:val="both"/>
              <w:rPr>
                <w:vertAlign w:val="baseline"/>
              </w:rPr>
            </w:pPr>
          </w:p>
        </w:tc>
      </w:tr>
    </w:tbl>
    <w:p w14:paraId="76D5A4A4"/>
    <w:p w14:paraId="3AAD158B">
      <w:r>
        <w:t>This is my first thought. This is my second thought.</w:t>
      </w:r>
    </w:p>
    <w:p w14:paraId="2AC5936F">
      <w:pPr>
        <w:pStyle w:val="13"/>
      </w:pPr>
      <w:r>
        <w:t>This is my third thought.</w:t>
      </w:r>
    </w:p>
    <w:p w14:paraId="19416B5D">
      <w:r>
        <w:t>2023</w:t>
      </w:r>
    </w:p>
    <w:p w14:paraId="3130761A">
      <w:pPr>
        <w:spacing w:before="0" w:after="200"/>
      </w:pPr>
      <w:r>
        <w:t>DOYLESTOWN, PA 18901</w:t>
      </w:r>
    </w:p>
    <w:sectPr>
      <w:footnotePr>
        <w:pos w:val="beneathText"/>
        <w:numFmt w:val="decimal"/>
      </w:footnotePr>
      <w:pgSz w:w="12240" w:h="15840"/>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Malgun Gothic Semilight"/>
    <w:panose1 w:val="00000000000000000000"/>
    <w:charset w:val="80"/>
    <w:family w:val="modern"/>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MS Gothic">
    <w:panose1 w:val="020B0609070205080204"/>
    <w:charset w:val="80"/>
    <w:family w:val="modern"/>
    <w:pitch w:val="default"/>
    <w:sig w:usb0="E00002FF" w:usb1="6AC7FDFB" w:usb2="08000012" w:usb3="00000000" w:csb0="4002009F" w:csb1="DFD70000"/>
  </w:font>
  <w:font w:name="Courier">
    <w:altName w:val="Courier New"/>
    <w:panose1 w:val="00000000000000000000"/>
    <w:charset w:val="00"/>
    <w:family w:val="modern"/>
    <w:pitch w:val="default"/>
    <w:sig w:usb0="00000000" w:usb1="00000000" w:usb2="00000000" w:usb3="00000000" w:csb0="00040001" w:csb1="00000000"/>
  </w:font>
  <w:font w:name="Arial Unicode MS">
    <w:altName w:val="Arial"/>
    <w:panose1 w:val="00000000000000000000"/>
    <w:charset w:val="01"/>
    <w:family w:val="swiss"/>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lvl>
    <w:lvl w:ilvl="7" w:tentative="0">
      <w:start w:val="1"/>
      <w:numFmt w:val="none"/>
      <w:pStyle w:val="9"/>
      <w:suff w:val="nothing"/>
      <w:lvlText w:val=""/>
      <w:lvlJc w:val="left"/>
      <w:pPr>
        <w:tabs>
          <w:tab w:val="left" w:pos="0"/>
        </w:tabs>
        <w:ind w:left="0" w:firstLine="0"/>
      </w:pPr>
    </w:lvl>
    <w:lvl w:ilvl="8" w:tentative="0">
      <w:start w:val="1"/>
      <w:numFmt w:val="none"/>
      <w:pStyle w:val="10"/>
      <w:suff w:val="nothing"/>
      <w:lvlText w:val=""/>
      <w:lvlJc w:val="left"/>
      <w:pPr>
        <w:tabs>
          <w:tab w:val="left" w:pos="0"/>
        </w:tabs>
        <w:ind w:left="0" w:firstLine="0"/>
      </w:pPr>
    </w:lvl>
  </w:abstractNum>
  <w:abstractNum w:abstractNumId="1">
    <w:nsid w:val="00000002"/>
    <w:multiLevelType w:val="singleLevel"/>
    <w:tmpl w:val="00000002"/>
    <w:lvl w:ilvl="0" w:tentative="0">
      <w:start w:val="1"/>
      <w:numFmt w:val="decimal"/>
      <w:pStyle w:val="65"/>
      <w:lvlText w:val="%1."/>
      <w:lvlJc w:val="left"/>
      <w:pPr>
        <w:tabs>
          <w:tab w:val="left" w:pos="1080"/>
        </w:tabs>
        <w:ind w:left="1080" w:hanging="360"/>
      </w:pPr>
    </w:lvl>
  </w:abstractNum>
  <w:abstractNum w:abstractNumId="2">
    <w:nsid w:val="00000003"/>
    <w:multiLevelType w:val="singleLevel"/>
    <w:tmpl w:val="00000003"/>
    <w:lvl w:ilvl="0" w:tentative="0">
      <w:start w:val="1"/>
      <w:numFmt w:val="decimal"/>
      <w:pStyle w:val="64"/>
      <w:lvlText w:val="%1."/>
      <w:lvlJc w:val="left"/>
      <w:pPr>
        <w:tabs>
          <w:tab w:val="left" w:pos="720"/>
        </w:tabs>
        <w:ind w:left="720" w:hanging="360"/>
      </w:pPr>
    </w:lvl>
  </w:abstractNum>
  <w:abstractNum w:abstractNumId="3">
    <w:nsid w:val="00000004"/>
    <w:multiLevelType w:val="singleLevel"/>
    <w:tmpl w:val="00000004"/>
    <w:lvl w:ilvl="0" w:tentative="0">
      <w:start w:val="1"/>
      <w:numFmt w:val="bullet"/>
      <w:pStyle w:val="62"/>
      <w:lvlText w:val=""/>
      <w:lvlJc w:val="left"/>
      <w:pPr>
        <w:tabs>
          <w:tab w:val="left" w:pos="1080"/>
        </w:tabs>
        <w:ind w:left="1080" w:hanging="360"/>
      </w:pPr>
      <w:rPr>
        <w:rFonts w:hint="default" w:ascii="Symbol" w:hAnsi="Symbol" w:cs="Symbol"/>
      </w:rPr>
    </w:lvl>
  </w:abstractNum>
  <w:abstractNum w:abstractNumId="4">
    <w:nsid w:val="00000005"/>
    <w:multiLevelType w:val="singleLevel"/>
    <w:tmpl w:val="00000005"/>
    <w:lvl w:ilvl="0" w:tentative="0">
      <w:start w:val="1"/>
      <w:numFmt w:val="bullet"/>
      <w:pStyle w:val="61"/>
      <w:lvlText w:val=""/>
      <w:lvlJc w:val="left"/>
      <w:pPr>
        <w:tabs>
          <w:tab w:val="left" w:pos="720"/>
        </w:tabs>
        <w:ind w:left="720" w:hanging="360"/>
      </w:pPr>
      <w:rPr>
        <w:rFonts w:hint="default" w:ascii="Symbol" w:hAnsi="Symbol" w:cs="Symbol"/>
      </w:rPr>
    </w:lvl>
  </w:abstractNum>
  <w:abstractNum w:abstractNumId="5">
    <w:nsid w:val="00000006"/>
    <w:multiLevelType w:val="singleLevel"/>
    <w:tmpl w:val="00000006"/>
    <w:lvl w:ilvl="0" w:tentative="0">
      <w:start w:val="1"/>
      <w:numFmt w:val="decimal"/>
      <w:pStyle w:val="63"/>
      <w:lvlText w:val="%1."/>
      <w:lvlJc w:val="left"/>
      <w:pPr>
        <w:tabs>
          <w:tab w:val="left" w:pos="360"/>
        </w:tabs>
        <w:ind w:left="360" w:hanging="360"/>
      </w:pPr>
    </w:lvl>
  </w:abstractNum>
  <w:abstractNum w:abstractNumId="6">
    <w:nsid w:val="00000007"/>
    <w:multiLevelType w:val="singleLevel"/>
    <w:tmpl w:val="00000007"/>
    <w:lvl w:ilvl="0" w:tentative="0">
      <w:start w:val="1"/>
      <w:numFmt w:val="bullet"/>
      <w:pStyle w:val="60"/>
      <w:lvlText w:val=""/>
      <w:lvlJc w:val="left"/>
      <w:pPr>
        <w:tabs>
          <w:tab w:val="left" w:pos="360"/>
        </w:tabs>
        <w:ind w:left="360" w:hanging="360"/>
      </w:pPr>
      <w:rPr>
        <w:rFonts w:hint="default" w:ascii="Symbol" w:hAnsi="Symbol" w:cs="Symbol"/>
      </w:r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E70030"/>
    <w:rsid w:val="24A85450"/>
    <w:rsid w:val="3A6B10EF"/>
    <w:rsid w:val="7499002B"/>
    <w:rsid w:val="75530FFF"/>
    <w:rsid w:val="756235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7" w:semiHidden="0" w:name="Normal"/>
    <w:lsdException w:unhideWhenUsed="0" w:uiPriority="6" w:semiHidden="0" w:name="heading 1"/>
    <w:lsdException w:unhideWhenUsed="0" w:uiPriority="6" w:semiHidden="0" w:name="heading 2"/>
    <w:lsdException w:unhideWhenUsed="0" w:uiPriority="6" w:semiHidden="0" w:name="heading 3"/>
    <w:lsdException w:unhideWhenUsed="0" w:uiPriority="6" w:semiHidden="0" w:name="heading 4"/>
    <w:lsdException w:unhideWhenUsed="0" w:uiPriority="6" w:semiHidden="0" w:name="heading 5"/>
    <w:lsdException w:unhideWhenUsed="0" w:uiPriority="6" w:semiHidden="0" w:name="heading 6"/>
    <w:lsdException w:qFormat="1" w:unhideWhenUsed="0" w:uiPriority="6" w:semiHidden="0" w:name="heading 7"/>
    <w:lsdException w:unhideWhenUsed="0" w:uiPriority="6" w:semiHidden="0" w:name="heading 8"/>
    <w:lsdException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6" w:semiHidden="0" w:name="header"/>
    <w:lsdException w:qFormat="1" w:unhideWhenUsed="0" w:uiPriority="6" w:semiHidden="0" w:name="footer"/>
    <w:lsdException w:unhideWhenUsed="0" w:uiPriority="0" w:semiHidden="0" w:name="index heading"/>
    <w:lsdException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7" w:semiHidden="0" w:name="List Bullet 2"/>
    <w:lsdException w:qFormat="1" w:unhideWhenUsed="0" w:uiPriority="7"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6"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7" w:semiHidden="0" w:name="Strong"/>
    <w:lsdException w:unhideWhenUsed="0" w:uiPriority="7"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pPr>
      <w:widowControl/>
      <w:suppressAutoHyphens/>
      <w:bidi w:val="0"/>
      <w:spacing w:before="0" w:after="200" w:line="276" w:lineRule="auto"/>
    </w:pPr>
    <w:rPr>
      <w:rFonts w:ascii="Cambria" w:hAnsi="Cambria" w:eastAsia="MS Mincho" w:cs="Times New Roman"/>
      <w:color w:val="auto"/>
      <w:sz w:val="22"/>
      <w:szCs w:val="22"/>
      <w:lang w:val="en-US" w:eastAsia="zh-CN" w:bidi="ar-SA"/>
    </w:rPr>
  </w:style>
  <w:style w:type="paragraph" w:styleId="2">
    <w:name w:val="heading 1"/>
    <w:basedOn w:val="1"/>
    <w:next w:val="1"/>
    <w:uiPriority w:val="6"/>
    <w:pPr>
      <w:keepNext/>
      <w:keepLines/>
      <w:numPr>
        <w:ilvl w:val="0"/>
        <w:numId w:val="1"/>
      </w:numPr>
      <w:spacing w:before="480" w:after="0"/>
      <w:outlineLvl w:val="0"/>
    </w:pPr>
    <w:rPr>
      <w:rFonts w:ascii="Calibri" w:hAnsi="Calibri" w:eastAsia="MS Gothic" w:cs="Times New Roman"/>
      <w:b/>
      <w:bCs/>
      <w:color w:val="365F91"/>
      <w:sz w:val="28"/>
      <w:szCs w:val="28"/>
    </w:rPr>
  </w:style>
  <w:style w:type="paragraph" w:styleId="3">
    <w:name w:val="heading 2"/>
    <w:basedOn w:val="1"/>
    <w:next w:val="1"/>
    <w:uiPriority w:val="6"/>
    <w:pPr>
      <w:keepNext/>
      <w:keepLines/>
      <w:numPr>
        <w:ilvl w:val="1"/>
        <w:numId w:val="1"/>
      </w:numPr>
      <w:spacing w:before="200" w:after="0"/>
      <w:outlineLvl w:val="1"/>
    </w:pPr>
    <w:rPr>
      <w:rFonts w:ascii="Calibri" w:hAnsi="Calibri" w:eastAsia="MS Gothic" w:cs="Times New Roman"/>
      <w:b/>
      <w:bCs/>
      <w:color w:val="4F81BD"/>
      <w:sz w:val="26"/>
      <w:szCs w:val="26"/>
    </w:rPr>
  </w:style>
  <w:style w:type="paragraph" w:styleId="4">
    <w:name w:val="heading 3"/>
    <w:basedOn w:val="1"/>
    <w:next w:val="1"/>
    <w:uiPriority w:val="6"/>
    <w:pPr>
      <w:keepNext/>
      <w:keepLines/>
      <w:numPr>
        <w:ilvl w:val="2"/>
        <w:numId w:val="1"/>
      </w:numPr>
      <w:spacing w:before="200" w:after="0"/>
      <w:outlineLvl w:val="2"/>
    </w:pPr>
    <w:rPr>
      <w:rFonts w:ascii="Calibri" w:hAnsi="Calibri" w:eastAsia="MS Gothic" w:cs="Times New Roman"/>
      <w:b/>
      <w:bCs/>
      <w:color w:val="4F81BD"/>
    </w:rPr>
  </w:style>
  <w:style w:type="paragraph" w:styleId="5">
    <w:name w:val="heading 4"/>
    <w:basedOn w:val="1"/>
    <w:next w:val="1"/>
    <w:uiPriority w:val="6"/>
    <w:pPr>
      <w:keepNext/>
      <w:keepLines/>
      <w:numPr>
        <w:ilvl w:val="3"/>
        <w:numId w:val="1"/>
      </w:numPr>
      <w:spacing w:before="200" w:after="0"/>
      <w:outlineLvl w:val="3"/>
    </w:pPr>
    <w:rPr>
      <w:rFonts w:ascii="Calibri" w:hAnsi="Calibri" w:eastAsia="MS Gothic" w:cs="Times New Roman"/>
      <w:b/>
      <w:bCs/>
      <w:i/>
      <w:iCs/>
      <w:color w:val="4F81BD"/>
    </w:rPr>
  </w:style>
  <w:style w:type="paragraph" w:styleId="6">
    <w:name w:val="heading 5"/>
    <w:basedOn w:val="1"/>
    <w:next w:val="1"/>
    <w:uiPriority w:val="6"/>
    <w:pPr>
      <w:keepNext/>
      <w:keepLines/>
      <w:numPr>
        <w:ilvl w:val="4"/>
        <w:numId w:val="1"/>
      </w:numPr>
      <w:spacing w:before="200" w:after="0"/>
      <w:outlineLvl w:val="4"/>
    </w:pPr>
    <w:rPr>
      <w:rFonts w:ascii="Calibri" w:hAnsi="Calibri" w:eastAsia="MS Gothic" w:cs="Times New Roman"/>
      <w:color w:val="243F60"/>
    </w:rPr>
  </w:style>
  <w:style w:type="paragraph" w:styleId="7">
    <w:name w:val="heading 6"/>
    <w:basedOn w:val="1"/>
    <w:next w:val="1"/>
    <w:uiPriority w:val="6"/>
    <w:pPr>
      <w:keepNext/>
      <w:keepLines/>
      <w:numPr>
        <w:ilvl w:val="5"/>
        <w:numId w:val="1"/>
      </w:numPr>
      <w:spacing w:before="200" w:after="0"/>
      <w:outlineLvl w:val="5"/>
    </w:pPr>
    <w:rPr>
      <w:rFonts w:ascii="Calibri" w:hAnsi="Calibri" w:eastAsia="MS Gothic" w:cs="Times New Roman"/>
      <w:i/>
      <w:iCs/>
      <w:color w:val="243F60"/>
    </w:rPr>
  </w:style>
  <w:style w:type="paragraph" w:styleId="8">
    <w:name w:val="heading 7"/>
    <w:basedOn w:val="1"/>
    <w:next w:val="1"/>
    <w:qFormat/>
    <w:uiPriority w:val="6"/>
    <w:pPr>
      <w:keepNext/>
      <w:keepLines/>
      <w:numPr>
        <w:ilvl w:val="6"/>
        <w:numId w:val="1"/>
      </w:numPr>
      <w:spacing w:before="200" w:after="0"/>
      <w:outlineLvl w:val="6"/>
    </w:pPr>
    <w:rPr>
      <w:rFonts w:ascii="Calibri" w:hAnsi="Calibri" w:eastAsia="MS Gothic" w:cs="Times New Roman"/>
      <w:i/>
      <w:iCs/>
      <w:color w:val="404040"/>
    </w:rPr>
  </w:style>
  <w:style w:type="paragraph" w:styleId="9">
    <w:name w:val="heading 8"/>
    <w:basedOn w:val="1"/>
    <w:next w:val="1"/>
    <w:uiPriority w:val="6"/>
    <w:pPr>
      <w:keepNext/>
      <w:keepLines/>
      <w:numPr>
        <w:ilvl w:val="7"/>
        <w:numId w:val="1"/>
      </w:numPr>
      <w:spacing w:before="200" w:after="0"/>
      <w:outlineLvl w:val="7"/>
    </w:pPr>
    <w:rPr>
      <w:rFonts w:ascii="Calibri" w:hAnsi="Calibri" w:eastAsia="MS Gothic" w:cs="Times New Roman"/>
      <w:color w:val="4F81BD"/>
      <w:sz w:val="20"/>
      <w:szCs w:val="20"/>
    </w:rPr>
  </w:style>
  <w:style w:type="paragraph" w:styleId="10">
    <w:name w:val="heading 9"/>
    <w:basedOn w:val="1"/>
    <w:next w:val="1"/>
    <w:uiPriority w:val="6"/>
    <w:pPr>
      <w:keepNext/>
      <w:keepLines/>
      <w:numPr>
        <w:ilvl w:val="8"/>
        <w:numId w:val="1"/>
      </w:numPr>
      <w:spacing w:before="200" w:after="0"/>
      <w:outlineLvl w:val="8"/>
    </w:pPr>
    <w:rPr>
      <w:rFonts w:ascii="Calibri" w:hAnsi="Calibri" w:eastAsia="MS Gothic" w:cs="Times New Roman"/>
      <w:i/>
      <w:iCs/>
      <w:color w:val="404040"/>
      <w:sz w:val="20"/>
      <w:szCs w:val="20"/>
    </w:rPr>
  </w:style>
  <w:style w:type="character" w:default="1" w:styleId="21">
    <w:name w:val="Default Paragraph Font"/>
    <w:semiHidden/>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caption"/>
    <w:basedOn w:val="1"/>
    <w:next w:val="1"/>
    <w:uiPriority w:val="7"/>
    <w:pPr>
      <w:spacing w:line="240" w:lineRule="auto"/>
    </w:pPr>
    <w:rPr>
      <w:b/>
      <w:bCs/>
      <w:color w:val="4F81BD"/>
      <w:sz w:val="18"/>
      <w:szCs w:val="18"/>
    </w:rPr>
  </w:style>
  <w:style w:type="paragraph" w:styleId="12">
    <w:name w:val="List Bullet 3"/>
    <w:basedOn w:val="1"/>
    <w:qFormat/>
    <w:uiPriority w:val="7"/>
    <w:pPr>
      <w:spacing w:before="0" w:after="200"/>
      <w:ind w:left="1080" w:right="0" w:hanging="360"/>
      <w:contextualSpacing/>
    </w:pPr>
  </w:style>
  <w:style w:type="paragraph" w:styleId="13">
    <w:name w:val="Body Text"/>
    <w:basedOn w:val="1"/>
    <w:uiPriority w:val="6"/>
    <w:pPr>
      <w:spacing w:before="0" w:after="120"/>
    </w:pPr>
  </w:style>
  <w:style w:type="paragraph" w:styleId="14">
    <w:name w:val="List Bullet 2"/>
    <w:basedOn w:val="1"/>
    <w:qFormat/>
    <w:uiPriority w:val="7"/>
    <w:pPr>
      <w:spacing w:before="0" w:after="200"/>
      <w:ind w:left="720" w:right="0" w:hanging="360"/>
      <w:contextualSpacing/>
    </w:pPr>
  </w:style>
  <w:style w:type="paragraph" w:styleId="15">
    <w:name w:val="footer"/>
    <w:basedOn w:val="1"/>
    <w:qFormat/>
    <w:uiPriority w:val="6"/>
    <w:pPr>
      <w:spacing w:before="0" w:after="0" w:line="240" w:lineRule="auto"/>
    </w:pPr>
  </w:style>
  <w:style w:type="paragraph" w:styleId="16">
    <w:name w:val="header"/>
    <w:basedOn w:val="1"/>
    <w:uiPriority w:val="6"/>
    <w:pPr>
      <w:spacing w:before="0" w:after="0" w:line="240" w:lineRule="auto"/>
    </w:pPr>
  </w:style>
  <w:style w:type="paragraph" w:styleId="17">
    <w:name w:val="Subtitle"/>
    <w:basedOn w:val="1"/>
    <w:next w:val="1"/>
    <w:uiPriority w:val="6"/>
    <w:rPr>
      <w:rFonts w:ascii="Calibri" w:hAnsi="Calibri" w:eastAsia="MS Gothic" w:cs="Times New Roman"/>
      <w:i/>
      <w:iCs/>
      <w:color w:val="4F81BD"/>
      <w:spacing w:val="15"/>
      <w:sz w:val="24"/>
      <w:szCs w:val="24"/>
    </w:rPr>
  </w:style>
  <w:style w:type="paragraph" w:styleId="18">
    <w:name w:val="List"/>
    <w:basedOn w:val="1"/>
    <w:uiPriority w:val="7"/>
    <w:pPr>
      <w:spacing w:before="0" w:after="200"/>
      <w:ind w:left="360" w:right="0" w:hanging="360"/>
      <w:contextualSpacing/>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uiPriority w:val="7"/>
    <w:rPr>
      <w:b/>
      <w:bCs/>
    </w:rPr>
  </w:style>
  <w:style w:type="character" w:styleId="23">
    <w:name w:val="Emphasis"/>
    <w:uiPriority w:val="7"/>
    <w:rPr>
      <w:i/>
      <w:iCs/>
    </w:rPr>
  </w:style>
  <w:style w:type="character" w:customStyle="1" w:styleId="24">
    <w:name w:val="WW8Num5z0"/>
    <w:qFormat/>
    <w:uiPriority w:val="3"/>
    <w:rPr>
      <w:rFonts w:hint="default" w:ascii="Symbol" w:hAnsi="Symbol" w:cs="Symbol"/>
    </w:rPr>
  </w:style>
  <w:style w:type="character" w:customStyle="1" w:styleId="25">
    <w:name w:val="WW8Num6z0"/>
    <w:uiPriority w:val="3"/>
    <w:rPr>
      <w:rFonts w:hint="default" w:ascii="Symbol" w:hAnsi="Symbol" w:cs="Symbol"/>
    </w:rPr>
  </w:style>
  <w:style w:type="character" w:customStyle="1" w:styleId="26">
    <w:name w:val="WW8Num7z0"/>
    <w:qFormat/>
    <w:uiPriority w:val="3"/>
    <w:rPr>
      <w:rFonts w:hint="default" w:ascii="Symbol" w:hAnsi="Symbol" w:cs="Symbol"/>
    </w:rPr>
  </w:style>
  <w:style w:type="character" w:customStyle="1" w:styleId="27">
    <w:name w:val="WW8Num9z0"/>
    <w:uiPriority w:val="3"/>
    <w:rPr>
      <w:rFonts w:hint="default" w:ascii="Symbol" w:hAnsi="Symbol" w:cs="Symbol"/>
    </w:rPr>
  </w:style>
  <w:style w:type="character" w:customStyle="1" w:styleId="28">
    <w:name w:val="Default Paragraph Font"/>
    <w:qFormat/>
    <w:uiPriority w:val="6"/>
  </w:style>
  <w:style w:type="character" w:customStyle="1" w:styleId="29">
    <w:name w:val="Header Char"/>
    <w:basedOn w:val="28"/>
    <w:uiPriority w:val="6"/>
  </w:style>
  <w:style w:type="character" w:customStyle="1" w:styleId="30">
    <w:name w:val="Footer Char"/>
    <w:basedOn w:val="28"/>
    <w:uiPriority w:val="6"/>
  </w:style>
  <w:style w:type="character" w:customStyle="1" w:styleId="31">
    <w:name w:val="Heading 1 Char"/>
    <w:qFormat/>
    <w:uiPriority w:val="6"/>
    <w:rPr>
      <w:rFonts w:ascii="Calibri" w:hAnsi="Calibri" w:eastAsia="MS Gothic" w:cs="Times New Roman"/>
      <w:b/>
      <w:bCs/>
      <w:color w:val="365F91"/>
      <w:sz w:val="28"/>
      <w:szCs w:val="28"/>
    </w:rPr>
  </w:style>
  <w:style w:type="character" w:customStyle="1" w:styleId="32">
    <w:name w:val="Heading 2 Char"/>
    <w:uiPriority w:val="6"/>
    <w:rPr>
      <w:rFonts w:ascii="Calibri" w:hAnsi="Calibri" w:eastAsia="MS Gothic" w:cs="Times New Roman"/>
      <w:b/>
      <w:bCs/>
      <w:color w:val="4F81BD"/>
      <w:sz w:val="26"/>
      <w:szCs w:val="26"/>
    </w:rPr>
  </w:style>
  <w:style w:type="character" w:customStyle="1" w:styleId="33">
    <w:name w:val="Heading 3 Char"/>
    <w:uiPriority w:val="6"/>
    <w:rPr>
      <w:rFonts w:ascii="Calibri" w:hAnsi="Calibri" w:eastAsia="MS Gothic" w:cs="Times New Roman"/>
      <w:b/>
      <w:bCs/>
      <w:color w:val="4F81BD"/>
    </w:rPr>
  </w:style>
  <w:style w:type="character" w:customStyle="1" w:styleId="34">
    <w:name w:val="Title Char"/>
    <w:uiPriority w:val="7"/>
    <w:rPr>
      <w:rFonts w:ascii="Calibri" w:hAnsi="Calibri" w:eastAsia="MS Gothic" w:cs="Times New Roman"/>
      <w:color w:val="17365D"/>
      <w:spacing w:val="5"/>
      <w:kern w:val="2"/>
      <w:sz w:val="52"/>
      <w:szCs w:val="52"/>
    </w:rPr>
  </w:style>
  <w:style w:type="character" w:customStyle="1" w:styleId="35">
    <w:name w:val="Subtitle Char"/>
    <w:qFormat/>
    <w:uiPriority w:val="6"/>
    <w:rPr>
      <w:rFonts w:ascii="Calibri" w:hAnsi="Calibri" w:eastAsia="MS Gothic" w:cs="Times New Roman"/>
      <w:i/>
      <w:iCs/>
      <w:color w:val="4F81BD"/>
      <w:spacing w:val="15"/>
      <w:sz w:val="24"/>
      <w:szCs w:val="24"/>
    </w:rPr>
  </w:style>
  <w:style w:type="character" w:customStyle="1" w:styleId="36">
    <w:name w:val="Body Text Char"/>
    <w:basedOn w:val="28"/>
    <w:qFormat/>
    <w:uiPriority w:val="6"/>
  </w:style>
  <w:style w:type="character" w:customStyle="1" w:styleId="37">
    <w:name w:val="Body Text 2 Char"/>
    <w:basedOn w:val="28"/>
    <w:qFormat/>
    <w:uiPriority w:val="6"/>
  </w:style>
  <w:style w:type="character" w:customStyle="1" w:styleId="38">
    <w:name w:val="Body Text 3 Char"/>
    <w:qFormat/>
    <w:uiPriority w:val="6"/>
    <w:rPr>
      <w:sz w:val="16"/>
      <w:szCs w:val="16"/>
    </w:rPr>
  </w:style>
  <w:style w:type="character" w:customStyle="1" w:styleId="39">
    <w:name w:val="Macro Text Char"/>
    <w:qFormat/>
    <w:uiPriority w:val="6"/>
    <w:rPr>
      <w:rFonts w:ascii="Courier" w:hAnsi="Courier" w:cs="Courier"/>
      <w:sz w:val="20"/>
      <w:szCs w:val="20"/>
    </w:rPr>
  </w:style>
  <w:style w:type="character" w:customStyle="1" w:styleId="40">
    <w:name w:val="Quote Char"/>
    <w:uiPriority w:val="6"/>
    <w:rPr>
      <w:i/>
      <w:iCs/>
      <w:color w:val="000000"/>
    </w:rPr>
  </w:style>
  <w:style w:type="character" w:customStyle="1" w:styleId="41">
    <w:name w:val="Heading 4 Char"/>
    <w:uiPriority w:val="6"/>
    <w:rPr>
      <w:rFonts w:ascii="Calibri" w:hAnsi="Calibri" w:eastAsia="MS Gothic" w:cs="Times New Roman"/>
      <w:b/>
      <w:bCs/>
      <w:i/>
      <w:iCs/>
      <w:color w:val="4F81BD"/>
    </w:rPr>
  </w:style>
  <w:style w:type="character" w:customStyle="1" w:styleId="42">
    <w:name w:val="Heading 5 Char"/>
    <w:uiPriority w:val="6"/>
    <w:rPr>
      <w:rFonts w:ascii="Calibri" w:hAnsi="Calibri" w:eastAsia="MS Gothic" w:cs="Times New Roman"/>
      <w:color w:val="243F60"/>
    </w:rPr>
  </w:style>
  <w:style w:type="character" w:customStyle="1" w:styleId="43">
    <w:name w:val="Heading 6 Char"/>
    <w:uiPriority w:val="6"/>
    <w:rPr>
      <w:rFonts w:ascii="Calibri" w:hAnsi="Calibri" w:eastAsia="MS Gothic" w:cs="Times New Roman"/>
      <w:i/>
      <w:iCs/>
      <w:color w:val="243F60"/>
    </w:rPr>
  </w:style>
  <w:style w:type="character" w:customStyle="1" w:styleId="44">
    <w:name w:val="Heading 7 Char"/>
    <w:uiPriority w:val="6"/>
    <w:rPr>
      <w:rFonts w:ascii="Calibri" w:hAnsi="Calibri" w:eastAsia="MS Gothic" w:cs="Times New Roman"/>
      <w:i/>
      <w:iCs/>
      <w:color w:val="404040"/>
    </w:rPr>
  </w:style>
  <w:style w:type="character" w:customStyle="1" w:styleId="45">
    <w:name w:val="Heading 8 Char"/>
    <w:uiPriority w:val="6"/>
    <w:rPr>
      <w:rFonts w:ascii="Calibri" w:hAnsi="Calibri" w:eastAsia="MS Gothic" w:cs="Times New Roman"/>
      <w:color w:val="4F81BD"/>
      <w:sz w:val="20"/>
      <w:szCs w:val="20"/>
    </w:rPr>
  </w:style>
  <w:style w:type="character" w:customStyle="1" w:styleId="46">
    <w:name w:val="Heading 9 Char"/>
    <w:uiPriority w:val="6"/>
    <w:rPr>
      <w:rFonts w:ascii="Calibri" w:hAnsi="Calibri" w:eastAsia="MS Gothic" w:cs="Times New Roman"/>
      <w:i/>
      <w:iCs/>
      <w:color w:val="404040"/>
      <w:sz w:val="20"/>
      <w:szCs w:val="20"/>
    </w:rPr>
  </w:style>
  <w:style w:type="character" w:customStyle="1" w:styleId="47">
    <w:name w:val="Intense Quote Char"/>
    <w:uiPriority w:val="7"/>
    <w:rPr>
      <w:b/>
      <w:bCs/>
      <w:i/>
      <w:iCs/>
      <w:color w:val="4F81BD"/>
    </w:rPr>
  </w:style>
  <w:style w:type="character" w:customStyle="1" w:styleId="48">
    <w:name w:val="Subtle Emphasis"/>
    <w:uiPriority w:val="6"/>
    <w:rPr>
      <w:i/>
      <w:iCs/>
      <w:color w:val="808080"/>
    </w:rPr>
  </w:style>
  <w:style w:type="character" w:customStyle="1" w:styleId="49">
    <w:name w:val="Intense Emphasis"/>
    <w:uiPriority w:val="7"/>
    <w:rPr>
      <w:b/>
      <w:bCs/>
      <w:i/>
      <w:iCs/>
      <w:color w:val="4F81BD"/>
    </w:rPr>
  </w:style>
  <w:style w:type="character" w:customStyle="1" w:styleId="50">
    <w:name w:val="Subtle Reference"/>
    <w:uiPriority w:val="6"/>
    <w:rPr>
      <w:smallCaps/>
      <w:color w:val="C0504D"/>
      <w:u w:val="single"/>
    </w:rPr>
  </w:style>
  <w:style w:type="character" w:customStyle="1" w:styleId="51">
    <w:name w:val="Intense Reference"/>
    <w:uiPriority w:val="7"/>
    <w:rPr>
      <w:b/>
      <w:bCs/>
      <w:smallCaps/>
      <w:color w:val="C0504D"/>
      <w:spacing w:val="5"/>
      <w:u w:val="single"/>
    </w:rPr>
  </w:style>
  <w:style w:type="character" w:customStyle="1" w:styleId="52">
    <w:name w:val="Book Title"/>
    <w:uiPriority w:val="6"/>
    <w:rPr>
      <w:b/>
      <w:bCs/>
      <w:smallCaps/>
      <w:spacing w:val="5"/>
    </w:rPr>
  </w:style>
  <w:style w:type="paragraph" w:customStyle="1" w:styleId="53">
    <w:name w:val="Heading"/>
    <w:basedOn w:val="1"/>
    <w:next w:val="1"/>
    <w:uiPriority w:val="6"/>
    <w:pPr>
      <w:pBdr>
        <w:top w:val="none" w:color="000000" w:sz="0" w:space="0"/>
        <w:left w:val="none" w:color="000000" w:sz="0" w:space="0"/>
        <w:bottom w:val="single" w:color="4F81BD" w:sz="8" w:space="4"/>
        <w:right w:val="none" w:color="000000" w:sz="0" w:space="0"/>
      </w:pBdr>
      <w:spacing w:before="0" w:after="300" w:line="240" w:lineRule="auto"/>
      <w:contextualSpacing/>
    </w:pPr>
    <w:rPr>
      <w:rFonts w:ascii="Calibri" w:hAnsi="Calibri" w:eastAsia="MS Gothic" w:cs="Times New Roman"/>
      <w:color w:val="17365D"/>
      <w:spacing w:val="5"/>
      <w:kern w:val="2"/>
      <w:sz w:val="52"/>
      <w:szCs w:val="52"/>
    </w:rPr>
  </w:style>
  <w:style w:type="paragraph" w:customStyle="1" w:styleId="54">
    <w:name w:val="Index"/>
    <w:basedOn w:val="1"/>
    <w:uiPriority w:val="6"/>
    <w:pPr>
      <w:suppressLineNumbers/>
    </w:pPr>
    <w:rPr>
      <w:rFonts w:cs="Arial Unicode MS"/>
    </w:rPr>
  </w:style>
  <w:style w:type="paragraph" w:customStyle="1" w:styleId="55">
    <w:name w:val="Header and Footer"/>
    <w:basedOn w:val="1"/>
    <w:uiPriority w:val="6"/>
    <w:pPr>
      <w:suppressLineNumbers/>
      <w:tabs>
        <w:tab w:val="center" w:pos="4986"/>
        <w:tab w:val="right" w:pos="9972"/>
      </w:tabs>
    </w:pPr>
  </w:style>
  <w:style w:type="paragraph" w:customStyle="1" w:styleId="56">
    <w:name w:val="No Spacing"/>
    <w:uiPriority w:val="2"/>
    <w:pPr>
      <w:widowControl/>
      <w:suppressAutoHyphens/>
      <w:bidi w:val="0"/>
    </w:pPr>
    <w:rPr>
      <w:rFonts w:ascii="Cambria" w:hAnsi="Cambria" w:eastAsia="MS Mincho" w:cs="Times New Roman"/>
      <w:color w:val="auto"/>
      <w:sz w:val="22"/>
      <w:szCs w:val="22"/>
      <w:lang w:val="en-US" w:eastAsia="zh-CN" w:bidi="ar-SA"/>
    </w:rPr>
  </w:style>
  <w:style w:type="paragraph" w:customStyle="1" w:styleId="57">
    <w:name w:val="List Paragraph"/>
    <w:basedOn w:val="1"/>
    <w:uiPriority w:val="7"/>
    <w:pPr>
      <w:spacing w:before="0" w:after="200"/>
      <w:ind w:left="720" w:right="0" w:firstLine="0"/>
      <w:contextualSpacing/>
    </w:pPr>
  </w:style>
  <w:style w:type="paragraph" w:customStyle="1" w:styleId="58">
    <w:name w:val="Body Text 2"/>
    <w:basedOn w:val="1"/>
    <w:uiPriority w:val="6"/>
    <w:pPr>
      <w:spacing w:before="0" w:after="120" w:line="480" w:lineRule="auto"/>
    </w:pPr>
  </w:style>
  <w:style w:type="paragraph" w:customStyle="1" w:styleId="59">
    <w:name w:val="Body Text 3"/>
    <w:basedOn w:val="1"/>
    <w:uiPriority w:val="6"/>
    <w:pPr>
      <w:spacing w:before="0" w:after="120"/>
    </w:pPr>
    <w:rPr>
      <w:sz w:val="16"/>
      <w:szCs w:val="16"/>
    </w:rPr>
  </w:style>
  <w:style w:type="paragraph" w:customStyle="1" w:styleId="60">
    <w:name w:val="List Bullet"/>
    <w:basedOn w:val="1"/>
    <w:uiPriority w:val="7"/>
    <w:pPr>
      <w:numPr>
        <w:ilvl w:val="0"/>
        <w:numId w:val="2"/>
      </w:numPr>
      <w:spacing w:before="0" w:after="200"/>
      <w:contextualSpacing/>
    </w:pPr>
  </w:style>
  <w:style w:type="paragraph" w:customStyle="1" w:styleId="61">
    <w:name w:val="List Bullet 21"/>
    <w:basedOn w:val="1"/>
    <w:uiPriority w:val="7"/>
    <w:pPr>
      <w:numPr>
        <w:ilvl w:val="0"/>
        <w:numId w:val="3"/>
      </w:numPr>
      <w:spacing w:before="0" w:after="200"/>
      <w:contextualSpacing/>
    </w:pPr>
  </w:style>
  <w:style w:type="paragraph" w:customStyle="1" w:styleId="62">
    <w:name w:val="List Bullet 31"/>
    <w:basedOn w:val="1"/>
    <w:uiPriority w:val="7"/>
    <w:pPr>
      <w:numPr>
        <w:ilvl w:val="0"/>
        <w:numId w:val="4"/>
      </w:numPr>
      <w:spacing w:before="0" w:after="200"/>
      <w:contextualSpacing/>
    </w:pPr>
  </w:style>
  <w:style w:type="paragraph" w:customStyle="1" w:styleId="63">
    <w:name w:val="List Number"/>
    <w:basedOn w:val="1"/>
    <w:uiPriority w:val="7"/>
    <w:pPr>
      <w:numPr>
        <w:ilvl w:val="0"/>
        <w:numId w:val="5"/>
      </w:numPr>
      <w:spacing w:before="0" w:after="200"/>
      <w:contextualSpacing/>
    </w:pPr>
  </w:style>
  <w:style w:type="paragraph" w:customStyle="1" w:styleId="64">
    <w:name w:val="List Number 2"/>
    <w:basedOn w:val="1"/>
    <w:uiPriority w:val="7"/>
    <w:pPr>
      <w:numPr>
        <w:ilvl w:val="0"/>
        <w:numId w:val="6"/>
      </w:numPr>
      <w:spacing w:before="0" w:after="200"/>
      <w:contextualSpacing/>
    </w:pPr>
  </w:style>
  <w:style w:type="paragraph" w:customStyle="1" w:styleId="65">
    <w:name w:val="List Number 3"/>
    <w:basedOn w:val="1"/>
    <w:uiPriority w:val="7"/>
    <w:pPr>
      <w:numPr>
        <w:ilvl w:val="0"/>
        <w:numId w:val="7"/>
      </w:numPr>
      <w:spacing w:before="0" w:after="200"/>
      <w:contextualSpacing/>
    </w:pPr>
  </w:style>
  <w:style w:type="paragraph" w:customStyle="1" w:styleId="66">
    <w:name w:val="List Continue"/>
    <w:basedOn w:val="1"/>
    <w:uiPriority w:val="7"/>
    <w:pPr>
      <w:spacing w:before="0" w:after="120"/>
      <w:ind w:left="360" w:right="0" w:firstLine="0"/>
      <w:contextualSpacing/>
    </w:pPr>
  </w:style>
  <w:style w:type="paragraph" w:customStyle="1" w:styleId="67">
    <w:name w:val="List Continue 2"/>
    <w:basedOn w:val="1"/>
    <w:uiPriority w:val="7"/>
    <w:pPr>
      <w:spacing w:before="0" w:after="120"/>
      <w:ind w:left="720" w:right="0" w:firstLine="0"/>
      <w:contextualSpacing/>
    </w:pPr>
  </w:style>
  <w:style w:type="paragraph" w:customStyle="1" w:styleId="68">
    <w:name w:val="List Continue 3"/>
    <w:basedOn w:val="1"/>
    <w:uiPriority w:val="7"/>
    <w:pPr>
      <w:spacing w:before="0" w:after="120"/>
      <w:ind w:left="1080" w:right="0" w:firstLine="0"/>
      <w:contextualSpacing/>
    </w:pPr>
  </w:style>
  <w:style w:type="paragraph" w:customStyle="1" w:styleId="69">
    <w:name w:val="Macro Text"/>
    <w:uiPriority w:val="6"/>
    <w:pPr>
      <w:widowControl/>
      <w:tabs>
        <w:tab w:val="left" w:pos="576"/>
        <w:tab w:val="left" w:pos="1152"/>
        <w:tab w:val="left" w:pos="1728"/>
        <w:tab w:val="left" w:pos="2304"/>
        <w:tab w:val="left" w:pos="2880"/>
        <w:tab w:val="left" w:pos="3456"/>
        <w:tab w:val="left" w:pos="4032"/>
      </w:tabs>
      <w:suppressAutoHyphens/>
      <w:bidi w:val="0"/>
      <w:spacing w:before="0" w:after="200" w:line="276" w:lineRule="auto"/>
    </w:pPr>
    <w:rPr>
      <w:rFonts w:ascii="Courier" w:hAnsi="Courier" w:eastAsia="MS Mincho" w:cs="Courier"/>
      <w:color w:val="auto"/>
      <w:sz w:val="20"/>
      <w:szCs w:val="20"/>
      <w:lang w:val="en-US" w:eastAsia="zh-CN" w:bidi="ar-SA"/>
    </w:rPr>
  </w:style>
  <w:style w:type="paragraph" w:customStyle="1" w:styleId="70">
    <w:name w:val="Quote"/>
    <w:basedOn w:val="1"/>
    <w:next w:val="1"/>
    <w:uiPriority w:val="6"/>
    <w:rPr>
      <w:i/>
      <w:iCs/>
      <w:color w:val="000000"/>
    </w:rPr>
  </w:style>
  <w:style w:type="paragraph" w:customStyle="1" w:styleId="71">
    <w:name w:val="Intense Quote"/>
    <w:basedOn w:val="1"/>
    <w:next w:val="1"/>
    <w:uiPriority w:val="7"/>
    <w:pPr>
      <w:pBdr>
        <w:top w:val="none" w:color="000000" w:sz="0" w:space="0"/>
        <w:left w:val="none" w:color="000000" w:sz="0" w:space="0"/>
        <w:bottom w:val="single" w:color="4F81BD" w:sz="4" w:space="4"/>
        <w:right w:val="none" w:color="000000" w:sz="0" w:space="0"/>
      </w:pBdr>
      <w:spacing w:before="200" w:after="280"/>
      <w:ind w:left="936" w:right="936" w:firstLine="0"/>
    </w:pPr>
    <w:rPr>
      <w:b/>
      <w:bCs/>
      <w:i/>
      <w:iCs/>
      <w:color w:val="4F81BD"/>
    </w:rPr>
  </w:style>
  <w:style w:type="paragraph" w:customStyle="1" w:styleId="72">
    <w:name w:val="TOC Heading"/>
    <w:basedOn w:val="2"/>
    <w:next w:val="1"/>
    <w:uiPriority w:val="4"/>
    <w:pPr>
      <w:numPr>
        <w:ilvl w:val="0"/>
        <w:numId w:val="0"/>
      </w:numPr>
      <w:tabs>
        <w:tab w:val="clear" w:pos="0"/>
      </w:tabs>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49</Words>
  <Characters>157</Characters>
  <TotalTime>0</TotalTime>
  <ScaleCrop>false</ScaleCrop>
  <LinksUpToDate>false</LinksUpToDate>
  <CharactersWithSpaces>181</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2024-07-09T22:02:00Z</dcterms:created>
  <dc:creator>梁仕华</dc:creator>
  <cp:lastModifiedBy>梁仕华</cp:lastModifiedBy>
  <dcterms:modified xsi:type="dcterms:W3CDTF">2024-12-30T12:14:57Z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eyJoZGlkIjoiNTZlNGM1MGJmYWM3NTVhY2I1YjYxY2RlNDUyYTZmMjciLCJ1c2VySWQiOiIxMTQ3NzkxMjI3In0=</vt:lpwstr>
  </property>
  <property fmtid="{D5CDD505-2E9C-101B-9397-08002B2CF9AE}" pid="3" name="KSOProductBuildVer">
    <vt:lpwstr>2052-12.1.0.19770</vt:lpwstr>
  </property>
  <property fmtid="{D5CDD505-2E9C-101B-9397-08002B2CF9AE}" pid="4" name="ICV">
    <vt:lpwstr>342DE5FC89F34F4DA5445830C32797C3_13</vt:lpwstr>
  </property>
</Properties>
</file>